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B9" w:rsidRPr="002F59C9" w:rsidRDefault="00066C61">
      <w:pPr>
        <w:spacing w:line="200" w:lineRule="exact"/>
        <w:rPr>
          <w:b/>
        </w:rPr>
      </w:pPr>
      <w:bookmarkStart w:id="0" w:name="_GoBack"/>
      <w:bookmarkEnd w:id="0"/>
      <w:r>
        <w:rPr>
          <w:b/>
        </w:rPr>
        <w:pict>
          <v:group id="_x0000_s1026" style="position:absolute;margin-left:0;margin-top:.2pt;width:612pt;height:56.7pt;z-index:-251658240;mso-position-horizontal-relative:page;mso-position-vertical-relative:page" coordorigin=",4" coordsize="12240,1134">
            <v:shape id="_x0000_s1027" style="position:absolute;top:4;width:12240;height:1134" coordorigin=",4" coordsize="12240,1134" path="m12240,4l,4,,1138r12240,l12240,4xe" fillcolor="#4c4c4c" stroked="f">
              <v:path arrowok="t"/>
            </v:shape>
            <w10:wrap anchorx="page" anchory="page"/>
          </v:group>
        </w:pict>
      </w: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1A1BB9">
      <w:pPr>
        <w:spacing w:before="4" w:line="220" w:lineRule="exact"/>
        <w:rPr>
          <w:b/>
          <w:sz w:val="22"/>
          <w:szCs w:val="22"/>
        </w:rPr>
      </w:pPr>
    </w:p>
    <w:p w:rsidR="001A1BB9" w:rsidRPr="002F59C9" w:rsidRDefault="002F59C9" w:rsidP="00903E22">
      <w:pPr>
        <w:spacing w:line="245" w:lineRule="auto"/>
        <w:ind w:left="335" w:firstLine="857"/>
        <w:jc w:val="right"/>
        <w:rPr>
          <w:b/>
        </w:rPr>
      </w:pPr>
      <w:r w:rsidRPr="00903E22">
        <w:rPr>
          <w:b/>
          <w:color w:val="4D4D4D"/>
          <w:w w:val="102"/>
          <w:sz w:val="25"/>
          <w:szCs w:val="25"/>
        </w:rPr>
        <w:t>Address</w:t>
      </w:r>
      <w:r w:rsidRPr="002F59C9">
        <w:rPr>
          <w:b/>
          <w:color w:val="4D4D4D"/>
          <w:w w:val="102"/>
          <w:sz w:val="28"/>
          <w:szCs w:val="28"/>
        </w:rPr>
        <w:br/>
      </w:r>
      <w:r w:rsidRPr="002F59C9">
        <w:rPr>
          <w:b/>
          <w:color w:val="4D4D4D"/>
          <w:w w:val="102"/>
          <w:sz w:val="28"/>
          <w:szCs w:val="28"/>
        </w:rPr>
        <w:br/>
      </w:r>
      <w:r w:rsidRPr="002F59C9">
        <w:rPr>
          <w:b/>
          <w:color w:val="4D4D4D"/>
          <w:w w:val="102"/>
          <w:sz w:val="28"/>
          <w:szCs w:val="28"/>
        </w:rPr>
        <w:br/>
      </w:r>
      <w:r w:rsidRPr="002F59C9">
        <w:rPr>
          <w:b/>
          <w:color w:val="4D4D4D"/>
          <w:w w:val="102"/>
          <w:sz w:val="28"/>
          <w:szCs w:val="28"/>
        </w:rPr>
        <w:br/>
        <w:t>Contact</w:t>
      </w:r>
    </w:p>
    <w:p w:rsidR="001A1BB9" w:rsidRPr="002F59C9" w:rsidRDefault="001A1BB9">
      <w:pPr>
        <w:spacing w:before="3" w:line="240" w:lineRule="exact"/>
        <w:rPr>
          <w:b/>
          <w:sz w:val="24"/>
          <w:szCs w:val="24"/>
        </w:rPr>
      </w:pPr>
    </w:p>
    <w:p w:rsidR="001A1BB9" w:rsidRPr="002F59C9" w:rsidRDefault="002F59C9">
      <w:pPr>
        <w:jc w:val="right"/>
        <w:rPr>
          <w:b/>
        </w:rPr>
      </w:pPr>
      <w:r w:rsidRPr="002F59C9">
        <w:rPr>
          <w:b/>
          <w:color w:val="4D4D4D"/>
          <w:w w:val="99"/>
        </w:rPr>
        <w:t>+91-90437*****</w:t>
      </w:r>
    </w:p>
    <w:p w:rsidR="001A1BB9" w:rsidRPr="002F59C9" w:rsidRDefault="001A1BB9">
      <w:pPr>
        <w:spacing w:before="8" w:line="240" w:lineRule="exact"/>
        <w:rPr>
          <w:b/>
          <w:sz w:val="24"/>
          <w:szCs w:val="24"/>
        </w:rPr>
      </w:pPr>
    </w:p>
    <w:p w:rsidR="001A1BB9" w:rsidRPr="002F59C9" w:rsidRDefault="002F59C9">
      <w:pPr>
        <w:spacing w:before="9"/>
        <w:jc w:val="right"/>
        <w:rPr>
          <w:b/>
        </w:rPr>
      </w:pPr>
      <w:r w:rsidRPr="002F59C9">
        <w:rPr>
          <w:b/>
          <w:color w:val="4D4D4D"/>
          <w:w w:val="99"/>
        </w:rPr>
        <w:t>abc@xyz.com</w:t>
      </w: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1A1BB9">
      <w:pPr>
        <w:spacing w:before="13" w:line="200" w:lineRule="exact"/>
        <w:rPr>
          <w:b/>
        </w:rPr>
      </w:pPr>
    </w:p>
    <w:p w:rsidR="001A1BB9" w:rsidRPr="002F59C9" w:rsidRDefault="002F59C9" w:rsidP="002F59C9">
      <w:pPr>
        <w:ind w:left="77" w:firstLine="776"/>
        <w:jc w:val="right"/>
        <w:rPr>
          <w:b/>
        </w:rPr>
      </w:pPr>
      <w:r w:rsidRPr="002F59C9">
        <w:rPr>
          <w:b/>
          <w:color w:val="4D4D4D"/>
          <w:w w:val="102"/>
          <w:sz w:val="28"/>
          <w:szCs w:val="28"/>
        </w:rPr>
        <w:t>Language</w:t>
      </w:r>
    </w:p>
    <w:p w:rsidR="001A1BB9" w:rsidRPr="002F59C9" w:rsidRDefault="002F59C9">
      <w:pPr>
        <w:spacing w:line="900" w:lineRule="exact"/>
        <w:ind w:left="63"/>
        <w:rPr>
          <w:b/>
          <w:sz w:val="79"/>
          <w:szCs w:val="79"/>
        </w:rPr>
      </w:pPr>
      <w:r w:rsidRPr="002F59C9">
        <w:rPr>
          <w:b/>
        </w:rPr>
        <w:br w:type="column"/>
      </w:r>
      <w:r w:rsidRPr="002F59C9">
        <w:rPr>
          <w:b/>
          <w:color w:val="FFFFFF"/>
          <w:position w:val="-1"/>
          <w:sz w:val="79"/>
          <w:szCs w:val="79"/>
        </w:rPr>
        <w:lastRenderedPageBreak/>
        <w:t>NAME</w:t>
      </w:r>
    </w:p>
    <w:p w:rsidR="001A1BB9" w:rsidRPr="002F59C9" w:rsidRDefault="001A1BB9">
      <w:pPr>
        <w:spacing w:before="17" w:line="220" w:lineRule="exact"/>
        <w:rPr>
          <w:b/>
          <w:sz w:val="22"/>
          <w:szCs w:val="22"/>
        </w:rPr>
      </w:pPr>
    </w:p>
    <w:p w:rsidR="001A1BB9" w:rsidRPr="002F59C9" w:rsidRDefault="002F59C9">
      <w:pPr>
        <w:rPr>
          <w:b/>
          <w:sz w:val="34"/>
          <w:szCs w:val="34"/>
        </w:rPr>
      </w:pPr>
      <w:r w:rsidRPr="002F59C9">
        <w:rPr>
          <w:b/>
          <w:color w:val="66D9ED"/>
          <w:w w:val="101"/>
          <w:sz w:val="34"/>
          <w:szCs w:val="34"/>
        </w:rPr>
        <w:t>Car</w:t>
      </w:r>
      <w:r w:rsidRPr="002F59C9">
        <w:rPr>
          <w:b/>
          <w:color w:val="4D4D4D"/>
          <w:w w:val="101"/>
          <w:sz w:val="34"/>
          <w:szCs w:val="34"/>
        </w:rPr>
        <w:t>eer</w:t>
      </w:r>
      <w:r w:rsidRPr="002F59C9">
        <w:rPr>
          <w:b/>
          <w:color w:val="4D4D4D"/>
          <w:sz w:val="34"/>
          <w:szCs w:val="34"/>
        </w:rPr>
        <w:t xml:space="preserve"> </w:t>
      </w:r>
      <w:r w:rsidRPr="002F59C9">
        <w:rPr>
          <w:b/>
          <w:color w:val="4D4D4D"/>
          <w:w w:val="101"/>
          <w:sz w:val="34"/>
          <w:szCs w:val="34"/>
        </w:rPr>
        <w:t>Objective</w:t>
      </w:r>
    </w:p>
    <w:p w:rsidR="001A1BB9" w:rsidRPr="002F59C9" w:rsidRDefault="001A1BB9">
      <w:pPr>
        <w:spacing w:before="5" w:line="100" w:lineRule="exact"/>
        <w:rPr>
          <w:b/>
          <w:sz w:val="10"/>
          <w:szCs w:val="10"/>
        </w:rPr>
      </w:pPr>
    </w:p>
    <w:p w:rsidR="001A1BB9" w:rsidRPr="002F59C9" w:rsidRDefault="002F59C9">
      <w:pPr>
        <w:spacing w:line="249" w:lineRule="auto"/>
        <w:ind w:right="112"/>
        <w:rPr>
          <w:b/>
        </w:rPr>
      </w:pPr>
      <w:r w:rsidRPr="002F59C9">
        <w:rPr>
          <w:b/>
          <w:color w:val="4D4D4D"/>
          <w:w w:val="99"/>
        </w:rPr>
        <w:t>To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utilize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my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knowledge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and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skill,</w:t>
      </w:r>
      <w:r w:rsidR="00903E22">
        <w:rPr>
          <w:b/>
          <w:color w:val="4D4D4D"/>
          <w:w w:val="99"/>
        </w:rPr>
        <w:t xml:space="preserve"> </w:t>
      </w:r>
      <w:r w:rsidRPr="002F59C9">
        <w:rPr>
          <w:b/>
          <w:color w:val="4D4D4D"/>
          <w:w w:val="99"/>
        </w:rPr>
        <w:t>utilize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given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opportunity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effectively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for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professional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growth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and to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contribute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in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best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possible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way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for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betterment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organization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and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self.</w:t>
      </w:r>
    </w:p>
    <w:p w:rsidR="001A1BB9" w:rsidRPr="002F59C9" w:rsidRDefault="001A1BB9">
      <w:pPr>
        <w:spacing w:before="4" w:line="180" w:lineRule="exact"/>
        <w:rPr>
          <w:b/>
          <w:sz w:val="19"/>
          <w:szCs w:val="19"/>
        </w:rPr>
      </w:pPr>
    </w:p>
    <w:p w:rsidR="001A1BB9" w:rsidRPr="002F59C9" w:rsidRDefault="002F59C9">
      <w:pPr>
        <w:rPr>
          <w:b/>
          <w:sz w:val="34"/>
          <w:szCs w:val="34"/>
        </w:rPr>
      </w:pPr>
      <w:r w:rsidRPr="002F59C9">
        <w:rPr>
          <w:b/>
          <w:color w:val="F92771"/>
          <w:w w:val="101"/>
          <w:sz w:val="34"/>
          <w:szCs w:val="34"/>
        </w:rPr>
        <w:t>Edu</w:t>
      </w:r>
      <w:r w:rsidRPr="002F59C9">
        <w:rPr>
          <w:b/>
          <w:color w:val="4D4D4D"/>
          <w:w w:val="101"/>
          <w:sz w:val="34"/>
          <w:szCs w:val="34"/>
        </w:rPr>
        <w:t>cation</w:t>
      </w:r>
    </w:p>
    <w:p w:rsidR="001A1BB9" w:rsidRPr="002F59C9" w:rsidRDefault="001A1BB9">
      <w:pPr>
        <w:spacing w:before="10" w:line="160" w:lineRule="exact"/>
        <w:rPr>
          <w:b/>
          <w:sz w:val="16"/>
          <w:szCs w:val="16"/>
        </w:rPr>
      </w:pPr>
    </w:p>
    <w:p w:rsidR="001A1BB9" w:rsidRPr="002F59C9" w:rsidRDefault="00903E22">
      <w:pPr>
        <w:rPr>
          <w:b/>
          <w:sz w:val="16"/>
          <w:szCs w:val="16"/>
        </w:rPr>
      </w:pPr>
      <w:r>
        <w:rPr>
          <w:b/>
          <w:color w:val="4D4D4D"/>
        </w:rPr>
        <w:t xml:space="preserve">              </w:t>
      </w:r>
      <w:r w:rsidR="002F59C9" w:rsidRPr="002F59C9">
        <w:rPr>
          <w:b/>
          <w:color w:val="4D4D4D"/>
          <w:w w:val="99"/>
        </w:rPr>
        <w:t>Master</w:t>
      </w:r>
      <w:r w:rsidR="002F59C9"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Computer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Application</w:t>
      </w:r>
      <w:r w:rsidR="002F59C9"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with</w:t>
      </w:r>
      <w:r w:rsidR="002F59C9" w:rsidRPr="002F59C9">
        <w:rPr>
          <w:b/>
          <w:color w:val="4D4D4D"/>
        </w:rPr>
        <w:t xml:space="preserve"> </w:t>
      </w:r>
      <w:r>
        <w:rPr>
          <w:b/>
          <w:color w:val="4D4D4D"/>
          <w:w w:val="99"/>
        </w:rPr>
        <w:t>--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CGPA</w:t>
      </w:r>
      <w:r w:rsidR="002F59C9" w:rsidRPr="002F59C9">
        <w:rPr>
          <w:b/>
          <w:color w:val="999999"/>
          <w:w w:val="99"/>
          <w:sz w:val="16"/>
          <w:szCs w:val="16"/>
        </w:rPr>
        <w:t xml:space="preserve"> </w:t>
      </w:r>
      <w:r>
        <w:rPr>
          <w:b/>
          <w:color w:val="999999"/>
          <w:w w:val="99"/>
          <w:sz w:val="16"/>
          <w:szCs w:val="16"/>
        </w:rPr>
        <w:tab/>
      </w:r>
      <w:r w:rsidR="002F59C9" w:rsidRPr="002F59C9">
        <w:rPr>
          <w:b/>
          <w:color w:val="999999"/>
          <w:w w:val="99"/>
          <w:sz w:val="16"/>
          <w:szCs w:val="16"/>
        </w:rPr>
        <w:t xml:space="preserve">ABC </w:t>
      </w:r>
      <w:r w:rsidRPr="002F59C9">
        <w:rPr>
          <w:b/>
          <w:color w:val="999999"/>
          <w:w w:val="99"/>
          <w:sz w:val="16"/>
          <w:szCs w:val="16"/>
        </w:rPr>
        <w:t>University</w:t>
      </w:r>
    </w:p>
    <w:p w:rsidR="001A1BB9" w:rsidRPr="002F59C9" w:rsidRDefault="001A1BB9">
      <w:pPr>
        <w:spacing w:before="16" w:line="280" w:lineRule="exact"/>
        <w:rPr>
          <w:b/>
          <w:sz w:val="28"/>
          <w:szCs w:val="28"/>
        </w:rPr>
      </w:pPr>
    </w:p>
    <w:p w:rsidR="001A1BB9" w:rsidRPr="002F59C9" w:rsidRDefault="002F59C9">
      <w:pPr>
        <w:rPr>
          <w:b/>
          <w:sz w:val="16"/>
          <w:szCs w:val="16"/>
        </w:rPr>
      </w:pPr>
      <w:r w:rsidRPr="002F59C9">
        <w:rPr>
          <w:b/>
          <w:color w:val="4D4D4D"/>
        </w:rPr>
        <w:t xml:space="preserve">              </w:t>
      </w:r>
      <w:r w:rsidR="006E508B">
        <w:rPr>
          <w:b/>
          <w:color w:val="4D4D4D"/>
          <w:w w:val="99"/>
        </w:rPr>
        <w:t>BCA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with</w:t>
      </w:r>
      <w:r w:rsidRPr="002F59C9">
        <w:rPr>
          <w:b/>
          <w:color w:val="4D4D4D"/>
        </w:rPr>
        <w:t xml:space="preserve"> </w:t>
      </w:r>
      <w:r w:rsidR="00903E22">
        <w:rPr>
          <w:b/>
          <w:color w:val="4D4D4D"/>
          <w:w w:val="99"/>
        </w:rPr>
        <w:t>--</w:t>
      </w:r>
      <w:r w:rsidRPr="002F59C9">
        <w:rPr>
          <w:b/>
          <w:color w:val="4D4D4D"/>
          <w:w w:val="99"/>
        </w:rPr>
        <w:t xml:space="preserve">% </w:t>
      </w:r>
      <w:r w:rsidR="00903E22">
        <w:rPr>
          <w:b/>
          <w:color w:val="4D4D4D"/>
          <w:w w:val="99"/>
        </w:rPr>
        <w:tab/>
      </w:r>
      <w:r w:rsidR="00903E22">
        <w:rPr>
          <w:b/>
          <w:color w:val="4D4D4D"/>
          <w:w w:val="99"/>
        </w:rPr>
        <w:tab/>
      </w:r>
      <w:r w:rsidR="00903E22">
        <w:rPr>
          <w:b/>
          <w:color w:val="4D4D4D"/>
          <w:w w:val="99"/>
        </w:rPr>
        <w:tab/>
      </w:r>
      <w:r w:rsidR="00903E22">
        <w:rPr>
          <w:b/>
          <w:color w:val="4D4D4D"/>
          <w:w w:val="99"/>
        </w:rPr>
        <w:tab/>
      </w:r>
      <w:r w:rsidR="00903E22">
        <w:rPr>
          <w:b/>
          <w:color w:val="4D4D4D"/>
          <w:w w:val="99"/>
        </w:rPr>
        <w:tab/>
      </w:r>
      <w:r w:rsidR="00903E22">
        <w:rPr>
          <w:b/>
          <w:color w:val="999999"/>
          <w:w w:val="99"/>
          <w:sz w:val="16"/>
          <w:szCs w:val="16"/>
        </w:rPr>
        <w:t>ABC College University</w:t>
      </w:r>
    </w:p>
    <w:p w:rsidR="001A1BB9" w:rsidRPr="002F59C9" w:rsidRDefault="001A1BB9">
      <w:pPr>
        <w:spacing w:before="16" w:line="280" w:lineRule="exact"/>
        <w:rPr>
          <w:b/>
          <w:sz w:val="28"/>
          <w:szCs w:val="28"/>
        </w:rPr>
      </w:pPr>
    </w:p>
    <w:p w:rsidR="001A1BB9" w:rsidRPr="002F59C9" w:rsidRDefault="002F59C9">
      <w:pPr>
        <w:rPr>
          <w:b/>
          <w:sz w:val="16"/>
          <w:szCs w:val="16"/>
        </w:rPr>
      </w:pPr>
      <w:r w:rsidRPr="002F59C9">
        <w:rPr>
          <w:b/>
          <w:color w:val="4D4D4D"/>
        </w:rPr>
        <w:t xml:space="preserve">              </w:t>
      </w:r>
      <w:r w:rsidRPr="002F59C9">
        <w:rPr>
          <w:b/>
          <w:color w:val="4D4D4D"/>
          <w:w w:val="99"/>
        </w:rPr>
        <w:t>Higher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Secondary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Exam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with</w:t>
      </w:r>
      <w:r w:rsidRPr="002F59C9">
        <w:rPr>
          <w:b/>
          <w:color w:val="4D4D4D"/>
        </w:rPr>
        <w:t xml:space="preserve"> </w:t>
      </w:r>
      <w:r w:rsidR="00903E22">
        <w:rPr>
          <w:b/>
          <w:color w:val="4D4D4D"/>
          <w:w w:val="99"/>
        </w:rPr>
        <w:t>--</w:t>
      </w:r>
      <w:r w:rsidRPr="002F59C9">
        <w:rPr>
          <w:b/>
          <w:color w:val="4D4D4D"/>
          <w:w w:val="99"/>
        </w:rPr>
        <w:t>%</w:t>
      </w:r>
      <w:r w:rsidRPr="002F59C9">
        <w:rPr>
          <w:b/>
          <w:color w:val="4D4D4D"/>
        </w:rPr>
        <w:t xml:space="preserve">                </w:t>
      </w:r>
      <w:r w:rsidR="00903E22">
        <w:rPr>
          <w:b/>
          <w:color w:val="4D4D4D"/>
        </w:rPr>
        <w:tab/>
      </w:r>
      <w:r w:rsidRPr="002F59C9">
        <w:rPr>
          <w:b/>
          <w:color w:val="999999"/>
          <w:w w:val="99"/>
          <w:sz w:val="16"/>
          <w:szCs w:val="16"/>
        </w:rPr>
        <w:t>ABC School</w:t>
      </w:r>
      <w:r w:rsidRPr="002F59C9">
        <w:rPr>
          <w:b/>
          <w:color w:val="999999"/>
          <w:sz w:val="16"/>
          <w:szCs w:val="16"/>
        </w:rPr>
        <w:t xml:space="preserve"> </w:t>
      </w:r>
      <w:r w:rsidRPr="002F59C9">
        <w:rPr>
          <w:b/>
          <w:color w:val="999999"/>
          <w:w w:val="99"/>
          <w:sz w:val="16"/>
          <w:szCs w:val="16"/>
        </w:rPr>
        <w:t>(C.B.S.E</w:t>
      </w:r>
      <w:r w:rsidRPr="002F59C9">
        <w:rPr>
          <w:b/>
          <w:color w:val="999999"/>
          <w:sz w:val="16"/>
          <w:szCs w:val="16"/>
        </w:rPr>
        <w:t xml:space="preserve"> </w:t>
      </w:r>
      <w:r w:rsidRPr="002F59C9">
        <w:rPr>
          <w:b/>
          <w:color w:val="999999"/>
          <w:w w:val="99"/>
          <w:sz w:val="16"/>
          <w:szCs w:val="16"/>
        </w:rPr>
        <w:t>Board)</w:t>
      </w:r>
    </w:p>
    <w:p w:rsidR="001A1BB9" w:rsidRPr="002F59C9" w:rsidRDefault="002F59C9">
      <w:pPr>
        <w:rPr>
          <w:b/>
          <w:sz w:val="16"/>
          <w:szCs w:val="16"/>
        </w:rPr>
      </w:pPr>
      <w:r w:rsidRPr="002F59C9">
        <w:rPr>
          <w:b/>
          <w:sz w:val="28"/>
          <w:szCs w:val="28"/>
        </w:rPr>
        <w:br/>
      </w:r>
      <w:r w:rsidRPr="002F59C9">
        <w:rPr>
          <w:b/>
          <w:color w:val="4D4D4D"/>
        </w:rPr>
        <w:t xml:space="preserve">              </w:t>
      </w:r>
      <w:r w:rsidRPr="002F59C9">
        <w:rPr>
          <w:b/>
          <w:color w:val="4D4D4D"/>
          <w:w w:val="99"/>
        </w:rPr>
        <w:t>Secondary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Exam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with</w:t>
      </w:r>
      <w:r w:rsidRPr="002F59C9">
        <w:rPr>
          <w:b/>
          <w:color w:val="4D4D4D"/>
        </w:rPr>
        <w:t xml:space="preserve"> </w:t>
      </w:r>
      <w:r w:rsidR="00903E22">
        <w:rPr>
          <w:b/>
          <w:color w:val="4D4D4D"/>
          <w:w w:val="99"/>
        </w:rPr>
        <w:t>--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CGPA</w:t>
      </w:r>
      <w:r w:rsidR="00903E22">
        <w:rPr>
          <w:b/>
          <w:color w:val="4D4D4D"/>
        </w:rPr>
        <w:t xml:space="preserve">                       </w:t>
      </w:r>
      <w:r w:rsidR="00903E22">
        <w:rPr>
          <w:b/>
          <w:color w:val="4D4D4D"/>
        </w:rPr>
        <w:tab/>
      </w:r>
      <w:r w:rsidRPr="002F59C9">
        <w:rPr>
          <w:b/>
          <w:color w:val="999999"/>
          <w:w w:val="99"/>
          <w:sz w:val="16"/>
          <w:szCs w:val="16"/>
        </w:rPr>
        <w:t xml:space="preserve">ABC </w:t>
      </w:r>
      <w:r w:rsidR="00903E22" w:rsidRPr="002F59C9">
        <w:rPr>
          <w:b/>
          <w:color w:val="999999"/>
          <w:w w:val="99"/>
          <w:sz w:val="16"/>
          <w:szCs w:val="16"/>
        </w:rPr>
        <w:t xml:space="preserve">School </w:t>
      </w:r>
      <w:r w:rsidR="00903E22" w:rsidRPr="002F59C9">
        <w:rPr>
          <w:b/>
          <w:color w:val="999999"/>
          <w:sz w:val="16"/>
          <w:szCs w:val="16"/>
        </w:rPr>
        <w:t>(</w:t>
      </w:r>
      <w:r w:rsidRPr="002F59C9">
        <w:rPr>
          <w:b/>
          <w:color w:val="999999"/>
          <w:w w:val="99"/>
          <w:sz w:val="16"/>
          <w:szCs w:val="16"/>
        </w:rPr>
        <w:t>C.B.S.E</w:t>
      </w:r>
      <w:r w:rsidRPr="002F59C9">
        <w:rPr>
          <w:b/>
          <w:color w:val="999999"/>
          <w:sz w:val="16"/>
          <w:szCs w:val="16"/>
        </w:rPr>
        <w:t xml:space="preserve"> </w:t>
      </w:r>
      <w:r w:rsidRPr="002F59C9">
        <w:rPr>
          <w:b/>
          <w:color w:val="999999"/>
          <w:w w:val="99"/>
          <w:sz w:val="16"/>
          <w:szCs w:val="16"/>
        </w:rPr>
        <w:t>Board)</w:t>
      </w:r>
    </w:p>
    <w:p w:rsidR="001A1BB9" w:rsidRPr="002F59C9" w:rsidRDefault="001A1BB9">
      <w:pPr>
        <w:spacing w:before="9" w:line="120" w:lineRule="exact"/>
        <w:rPr>
          <w:b/>
          <w:sz w:val="13"/>
          <w:szCs w:val="13"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2F59C9">
      <w:pPr>
        <w:rPr>
          <w:b/>
          <w:sz w:val="34"/>
          <w:szCs w:val="34"/>
        </w:rPr>
      </w:pPr>
      <w:r w:rsidRPr="002F59C9">
        <w:rPr>
          <w:b/>
          <w:color w:val="FD961F"/>
          <w:w w:val="101"/>
          <w:sz w:val="34"/>
          <w:szCs w:val="34"/>
        </w:rPr>
        <w:t>Tec</w:t>
      </w:r>
      <w:r w:rsidRPr="002F59C9">
        <w:rPr>
          <w:b/>
          <w:color w:val="4D4D4D"/>
          <w:w w:val="101"/>
          <w:sz w:val="34"/>
          <w:szCs w:val="34"/>
        </w:rPr>
        <w:t>hnical</w:t>
      </w:r>
      <w:r w:rsidRPr="002F59C9">
        <w:rPr>
          <w:b/>
          <w:color w:val="4D4D4D"/>
          <w:sz w:val="34"/>
          <w:szCs w:val="34"/>
        </w:rPr>
        <w:t xml:space="preserve"> </w:t>
      </w:r>
      <w:r w:rsidRPr="002F59C9">
        <w:rPr>
          <w:b/>
          <w:color w:val="4D4D4D"/>
          <w:w w:val="101"/>
          <w:sz w:val="34"/>
          <w:szCs w:val="34"/>
        </w:rPr>
        <w:t>Skills</w:t>
      </w:r>
    </w:p>
    <w:p w:rsidR="001A1BB9" w:rsidRPr="002F59C9" w:rsidRDefault="001A1BB9">
      <w:pPr>
        <w:spacing w:before="10" w:line="160" w:lineRule="exact"/>
        <w:rPr>
          <w:b/>
          <w:sz w:val="16"/>
          <w:szCs w:val="16"/>
        </w:rPr>
      </w:pPr>
    </w:p>
    <w:p w:rsidR="001A1BB9" w:rsidRPr="002F59C9" w:rsidRDefault="002F59C9" w:rsidP="00903E22">
      <w:pPr>
        <w:ind w:firstLine="720"/>
        <w:rPr>
          <w:b/>
        </w:rPr>
      </w:pPr>
      <w:r w:rsidRPr="002F59C9">
        <w:rPr>
          <w:b/>
          <w:color w:val="4D4D4D"/>
          <w:w w:val="99"/>
        </w:rPr>
        <w:t>Languages</w:t>
      </w:r>
      <w:r w:rsidRPr="002F59C9">
        <w:rPr>
          <w:b/>
          <w:color w:val="4D4D4D"/>
        </w:rPr>
        <w:t xml:space="preserve">                                                       </w:t>
      </w:r>
      <w:r w:rsidR="00903E22">
        <w:rPr>
          <w:b/>
          <w:color w:val="4D4D4D"/>
        </w:rPr>
        <w:tab/>
      </w:r>
      <w:r w:rsidR="00903E22" w:rsidRPr="002F59C9">
        <w:rPr>
          <w:b/>
          <w:color w:val="4D4D4D"/>
          <w:w w:val="99"/>
        </w:rPr>
        <w:t>Java</w:t>
      </w:r>
      <w:r w:rsidR="00903E22" w:rsidRPr="002F59C9">
        <w:rPr>
          <w:b/>
          <w:color w:val="4D4D4D"/>
        </w:rPr>
        <w:t>,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</w:t>
      </w:r>
    </w:p>
    <w:p w:rsidR="001A1BB9" w:rsidRPr="002F59C9" w:rsidRDefault="001A1BB9">
      <w:pPr>
        <w:spacing w:before="6" w:line="120" w:lineRule="exact"/>
        <w:rPr>
          <w:b/>
          <w:sz w:val="12"/>
          <w:szCs w:val="12"/>
        </w:rPr>
      </w:pPr>
    </w:p>
    <w:p w:rsidR="001A1BB9" w:rsidRPr="002F59C9" w:rsidRDefault="002F59C9" w:rsidP="00903E22">
      <w:pPr>
        <w:ind w:firstLine="720"/>
        <w:rPr>
          <w:b/>
        </w:rPr>
      </w:pPr>
      <w:proofErr w:type="spellStart"/>
      <w:r w:rsidRPr="002F59C9">
        <w:rPr>
          <w:b/>
          <w:color w:val="4D4D4D"/>
          <w:w w:val="99"/>
        </w:rPr>
        <w:t>MarkUp</w:t>
      </w:r>
      <w:proofErr w:type="spellEnd"/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&amp;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Scripting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Language</w:t>
      </w:r>
      <w:r w:rsidRPr="002F59C9">
        <w:rPr>
          <w:b/>
          <w:color w:val="4D4D4D"/>
        </w:rPr>
        <w:t xml:space="preserve">                        </w:t>
      </w:r>
      <w:r w:rsidR="00903E22">
        <w:rPr>
          <w:b/>
          <w:color w:val="4D4D4D"/>
        </w:rPr>
        <w:tab/>
      </w:r>
      <w:r w:rsidRPr="002F59C9">
        <w:rPr>
          <w:b/>
          <w:color w:val="4D4D4D"/>
          <w:w w:val="99"/>
        </w:rPr>
        <w:t>HTML,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CSS</w:t>
      </w:r>
    </w:p>
    <w:p w:rsidR="001A1BB9" w:rsidRPr="002F59C9" w:rsidRDefault="001A1BB9">
      <w:pPr>
        <w:spacing w:before="6" w:line="120" w:lineRule="exact"/>
        <w:rPr>
          <w:b/>
          <w:sz w:val="12"/>
          <w:szCs w:val="12"/>
        </w:rPr>
      </w:pPr>
    </w:p>
    <w:p w:rsidR="001A1BB9" w:rsidRPr="002F59C9" w:rsidRDefault="002F59C9" w:rsidP="00903E22">
      <w:pPr>
        <w:ind w:firstLine="720"/>
        <w:rPr>
          <w:b/>
        </w:rPr>
      </w:pPr>
      <w:r w:rsidRPr="002F59C9">
        <w:rPr>
          <w:b/>
          <w:color w:val="4D4D4D"/>
          <w:w w:val="99"/>
        </w:rPr>
        <w:t>Tools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&amp;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IDE</w:t>
      </w:r>
      <w:r w:rsidRPr="002F59C9">
        <w:rPr>
          <w:b/>
          <w:color w:val="4D4D4D"/>
        </w:rPr>
        <w:t xml:space="preserve">                                                       </w:t>
      </w:r>
      <w:r w:rsidR="00903E22">
        <w:rPr>
          <w:b/>
          <w:color w:val="4D4D4D"/>
        </w:rPr>
        <w:tab/>
      </w:r>
      <w:r w:rsidR="00903E22" w:rsidRPr="002F59C9">
        <w:rPr>
          <w:b/>
          <w:color w:val="4D4D4D"/>
          <w:w w:val="99"/>
        </w:rPr>
        <w:t>Eclipse</w:t>
      </w:r>
      <w:r w:rsidR="00903E22" w:rsidRPr="002F59C9">
        <w:rPr>
          <w:b/>
          <w:color w:val="4D4D4D"/>
        </w:rPr>
        <w:t>,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Net Beans</w:t>
      </w:r>
    </w:p>
    <w:p w:rsidR="001A1BB9" w:rsidRPr="002F59C9" w:rsidRDefault="001A1BB9">
      <w:pPr>
        <w:spacing w:before="6" w:line="120" w:lineRule="exact"/>
        <w:rPr>
          <w:b/>
          <w:sz w:val="12"/>
          <w:szCs w:val="12"/>
        </w:rPr>
      </w:pPr>
    </w:p>
    <w:p w:rsidR="001A1BB9" w:rsidRPr="002F59C9" w:rsidRDefault="002F59C9" w:rsidP="00903E22">
      <w:pPr>
        <w:ind w:firstLine="720"/>
        <w:rPr>
          <w:b/>
        </w:rPr>
      </w:pPr>
      <w:r w:rsidRPr="002F59C9">
        <w:rPr>
          <w:b/>
          <w:color w:val="4D4D4D"/>
          <w:w w:val="99"/>
        </w:rPr>
        <w:t>Databases</w:t>
      </w:r>
      <w:r w:rsidRPr="002F59C9">
        <w:rPr>
          <w:b/>
          <w:color w:val="4D4D4D"/>
        </w:rPr>
        <w:t xml:space="preserve">                                                         </w:t>
      </w:r>
      <w:r w:rsidR="00903E22">
        <w:rPr>
          <w:b/>
          <w:color w:val="4D4D4D"/>
        </w:rPr>
        <w:tab/>
      </w:r>
      <w:r w:rsidRPr="002F59C9">
        <w:rPr>
          <w:b/>
          <w:color w:val="4D4D4D"/>
          <w:w w:val="99"/>
        </w:rPr>
        <w:t>MySQL</w:t>
      </w:r>
    </w:p>
    <w:p w:rsidR="001A1BB9" w:rsidRPr="002F59C9" w:rsidRDefault="001A1BB9">
      <w:pPr>
        <w:spacing w:before="9" w:line="160" w:lineRule="exact"/>
        <w:rPr>
          <w:b/>
          <w:sz w:val="16"/>
          <w:szCs w:val="16"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2F59C9">
      <w:pPr>
        <w:rPr>
          <w:b/>
          <w:sz w:val="34"/>
          <w:szCs w:val="34"/>
        </w:rPr>
      </w:pPr>
      <w:r w:rsidRPr="002F59C9">
        <w:rPr>
          <w:b/>
          <w:color w:val="A7E12D"/>
          <w:w w:val="101"/>
          <w:sz w:val="34"/>
          <w:szCs w:val="34"/>
        </w:rPr>
        <w:t>Int</w:t>
      </w:r>
      <w:r w:rsidRPr="002F59C9">
        <w:rPr>
          <w:b/>
          <w:color w:val="4D4D4D"/>
          <w:w w:val="101"/>
          <w:sz w:val="34"/>
          <w:szCs w:val="34"/>
        </w:rPr>
        <w:t>ernship</w:t>
      </w:r>
    </w:p>
    <w:p w:rsidR="001A1BB9" w:rsidRPr="002F59C9" w:rsidRDefault="001A1BB9">
      <w:pPr>
        <w:spacing w:before="16" w:line="220" w:lineRule="exact"/>
        <w:rPr>
          <w:b/>
          <w:sz w:val="22"/>
          <w:szCs w:val="22"/>
        </w:rPr>
      </w:pPr>
    </w:p>
    <w:p w:rsidR="001A1BB9" w:rsidRPr="002F59C9" w:rsidRDefault="00903E22">
      <w:pPr>
        <w:tabs>
          <w:tab w:val="left" w:pos="1260"/>
        </w:tabs>
        <w:spacing w:line="392" w:lineRule="auto"/>
        <w:ind w:left="32" w:right="4762" w:hanging="32"/>
        <w:rPr>
          <w:b/>
        </w:rPr>
      </w:pPr>
      <w:r>
        <w:rPr>
          <w:b/>
          <w:color w:val="4D4D4D"/>
          <w:w w:val="99"/>
        </w:rPr>
        <w:tab/>
      </w:r>
      <w:r w:rsidR="002F59C9" w:rsidRPr="002F59C9">
        <w:rPr>
          <w:b/>
          <w:color w:val="4D4D4D"/>
          <w:w w:val="99"/>
        </w:rPr>
        <w:t>Project</w:t>
      </w:r>
      <w:r w:rsidR="002F59C9" w:rsidRPr="002F59C9">
        <w:rPr>
          <w:b/>
          <w:color w:val="4D4D4D"/>
        </w:rPr>
        <w:t xml:space="preserve">            </w:t>
      </w:r>
      <w:r w:rsidR="002F59C9" w:rsidRPr="002F59C9">
        <w:rPr>
          <w:b/>
          <w:color w:val="4D4D4D"/>
          <w:w w:val="99"/>
        </w:rPr>
        <w:t>NCR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Transaction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 xml:space="preserve">Data </w:t>
      </w:r>
      <w:r>
        <w:rPr>
          <w:b/>
          <w:color w:val="4D4D4D"/>
          <w:w w:val="99"/>
        </w:rPr>
        <w:t xml:space="preserve">        </w:t>
      </w:r>
      <w:r w:rsidR="002F59C9" w:rsidRPr="002F59C9">
        <w:rPr>
          <w:b/>
          <w:color w:val="4D4D4D"/>
          <w:w w:val="99"/>
        </w:rPr>
        <w:t>Organization</w:t>
      </w:r>
      <w:r w:rsidR="002F59C9" w:rsidRPr="002F59C9">
        <w:rPr>
          <w:b/>
          <w:color w:val="4D4D4D"/>
        </w:rPr>
        <w:t xml:space="preserve">   </w:t>
      </w:r>
      <w:r w:rsidR="002F59C9" w:rsidRPr="002F59C9">
        <w:rPr>
          <w:b/>
          <w:color w:val="4D4D4D"/>
          <w:w w:val="99"/>
        </w:rPr>
        <w:t>ABC LTD,</w:t>
      </w:r>
      <w:r w:rsidR="002F59C9" w:rsidRPr="002F59C9">
        <w:rPr>
          <w:b/>
          <w:color w:val="4D4D4D"/>
        </w:rPr>
        <w:t xml:space="preserve"> </w:t>
      </w:r>
      <w:r w:rsidRPr="002F59C9">
        <w:rPr>
          <w:b/>
          <w:color w:val="4D4D4D"/>
        </w:rPr>
        <w:t>(</w:t>
      </w:r>
      <w:r w:rsidRPr="002F59C9">
        <w:rPr>
          <w:b/>
          <w:color w:val="4D4D4D"/>
          <w:w w:val="99"/>
        </w:rPr>
        <w:t>Duration</w:t>
      </w:r>
      <w:r w:rsidR="002F59C9" w:rsidRPr="002F59C9">
        <w:rPr>
          <w:b/>
          <w:color w:val="4D4D4D"/>
          <w:w w:val="99"/>
        </w:rPr>
        <w:t>)</w:t>
      </w:r>
    </w:p>
    <w:p w:rsidR="001A1BB9" w:rsidRPr="002F59C9" w:rsidRDefault="001A1BB9">
      <w:pPr>
        <w:spacing w:before="8" w:line="100" w:lineRule="exact"/>
        <w:rPr>
          <w:b/>
          <w:sz w:val="10"/>
          <w:szCs w:val="10"/>
        </w:rPr>
      </w:pPr>
    </w:p>
    <w:p w:rsidR="001A1BB9" w:rsidRPr="002F59C9" w:rsidRDefault="002F59C9">
      <w:pPr>
        <w:spacing w:line="249" w:lineRule="auto"/>
        <w:ind w:left="1274" w:right="80"/>
        <w:jc w:val="both"/>
        <w:rPr>
          <w:b/>
        </w:rPr>
      </w:pPr>
      <w:r w:rsidRPr="002F59C9">
        <w:rPr>
          <w:b/>
          <w:color w:val="4D4D4D"/>
          <w:w w:val="99"/>
        </w:rPr>
        <w:t>As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part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my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internship,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I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worked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Enterprise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Resource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Planning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to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Create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and manage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EDK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screens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for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company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database.</w:t>
      </w:r>
    </w:p>
    <w:p w:rsidR="001A1BB9" w:rsidRPr="002F59C9" w:rsidRDefault="001A1BB9">
      <w:pPr>
        <w:spacing w:line="160" w:lineRule="exact"/>
        <w:rPr>
          <w:b/>
          <w:sz w:val="16"/>
          <w:szCs w:val="16"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2F59C9">
      <w:pPr>
        <w:rPr>
          <w:b/>
          <w:sz w:val="34"/>
          <w:szCs w:val="34"/>
        </w:rPr>
      </w:pPr>
      <w:r w:rsidRPr="002F59C9">
        <w:rPr>
          <w:b/>
          <w:color w:val="9257FD"/>
          <w:w w:val="101"/>
          <w:sz w:val="34"/>
          <w:szCs w:val="34"/>
        </w:rPr>
        <w:t>Res</w:t>
      </w:r>
      <w:r w:rsidRPr="002F59C9">
        <w:rPr>
          <w:b/>
          <w:color w:val="4D4D4D"/>
          <w:w w:val="101"/>
          <w:sz w:val="34"/>
          <w:szCs w:val="34"/>
        </w:rPr>
        <w:t>earch</w:t>
      </w:r>
    </w:p>
    <w:p w:rsidR="001A1BB9" w:rsidRPr="002F59C9" w:rsidRDefault="001A1BB9">
      <w:pPr>
        <w:spacing w:before="8" w:line="140" w:lineRule="exact"/>
        <w:rPr>
          <w:b/>
          <w:sz w:val="15"/>
          <w:szCs w:val="15"/>
        </w:rPr>
      </w:pPr>
    </w:p>
    <w:p w:rsidR="001A1BB9" w:rsidRPr="002F59C9" w:rsidRDefault="002F59C9">
      <w:pPr>
        <w:rPr>
          <w:b/>
        </w:rPr>
      </w:pPr>
      <w:r w:rsidRPr="002F59C9">
        <w:rPr>
          <w:b/>
          <w:color w:val="4D4D4D"/>
          <w:w w:val="99"/>
        </w:rPr>
        <w:t>Project</w:t>
      </w:r>
      <w:r w:rsidRPr="002F59C9">
        <w:rPr>
          <w:b/>
          <w:color w:val="4D4D4D"/>
        </w:rPr>
        <w:t xml:space="preserve">            </w:t>
      </w:r>
      <w:r w:rsidRPr="002F59C9">
        <w:rPr>
          <w:b/>
          <w:color w:val="4D4D4D"/>
          <w:w w:val="99"/>
        </w:rPr>
        <w:t>Ontology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based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food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recommendation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system</w:t>
      </w:r>
    </w:p>
    <w:p w:rsidR="001A1BB9" w:rsidRPr="002F59C9" w:rsidRDefault="001A1BB9">
      <w:pPr>
        <w:spacing w:before="6" w:line="140" w:lineRule="exact"/>
        <w:rPr>
          <w:b/>
          <w:sz w:val="14"/>
          <w:szCs w:val="14"/>
        </w:rPr>
      </w:pPr>
    </w:p>
    <w:p w:rsidR="001A1BB9" w:rsidRPr="002F59C9" w:rsidRDefault="002F59C9">
      <w:pPr>
        <w:ind w:left="32"/>
        <w:rPr>
          <w:b/>
        </w:rPr>
      </w:pPr>
      <w:r w:rsidRPr="002F59C9">
        <w:rPr>
          <w:b/>
          <w:color w:val="4D4D4D"/>
          <w:w w:val="99"/>
        </w:rPr>
        <w:t>Organization</w:t>
      </w:r>
      <w:r w:rsidRPr="002F59C9">
        <w:rPr>
          <w:b/>
          <w:color w:val="4D4D4D"/>
        </w:rPr>
        <w:t xml:space="preserve">   </w:t>
      </w:r>
      <w:r>
        <w:rPr>
          <w:b/>
          <w:color w:val="4D4D4D"/>
          <w:w w:val="99"/>
        </w:rPr>
        <w:t xml:space="preserve">ABC Institute </w:t>
      </w:r>
    </w:p>
    <w:p w:rsidR="001A1BB9" w:rsidRPr="002F59C9" w:rsidRDefault="001A1BB9">
      <w:pPr>
        <w:spacing w:before="8" w:line="240" w:lineRule="exact"/>
        <w:rPr>
          <w:b/>
          <w:sz w:val="24"/>
          <w:szCs w:val="24"/>
        </w:rPr>
      </w:pPr>
    </w:p>
    <w:p w:rsidR="001A1BB9" w:rsidRPr="002F59C9" w:rsidRDefault="002F59C9">
      <w:pPr>
        <w:spacing w:line="249" w:lineRule="auto"/>
        <w:ind w:left="1274" w:right="80"/>
        <w:jc w:val="both"/>
        <w:rPr>
          <w:b/>
        </w:rPr>
        <w:sectPr w:rsidR="001A1BB9" w:rsidRPr="002F59C9">
          <w:pgSz w:w="12240" w:h="15840"/>
          <w:pgMar w:top="140" w:right="420" w:bottom="280" w:left="500" w:header="720" w:footer="720" w:gutter="0"/>
          <w:cols w:num="2" w:space="720" w:equalWidth="0">
            <w:col w:w="2109" w:space="566"/>
            <w:col w:w="8645"/>
          </w:cols>
        </w:sectPr>
      </w:pPr>
      <w:r w:rsidRPr="002F59C9">
        <w:rPr>
          <w:b/>
          <w:color w:val="4D4D4D"/>
          <w:w w:val="99"/>
        </w:rPr>
        <w:t>Aim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this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project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was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to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create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search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engine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that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works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ontology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using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which one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can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obtain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result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faster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and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more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reliable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based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relationship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between them.</w:t>
      </w:r>
    </w:p>
    <w:p w:rsidR="001A1BB9" w:rsidRPr="002F59C9" w:rsidRDefault="002F59C9">
      <w:pPr>
        <w:spacing w:before="51"/>
        <w:ind w:left="1455"/>
        <w:rPr>
          <w:b/>
          <w:sz w:val="34"/>
          <w:szCs w:val="34"/>
        </w:rPr>
      </w:pPr>
      <w:r w:rsidRPr="002F59C9">
        <w:rPr>
          <w:b/>
          <w:color w:val="36AE90"/>
          <w:w w:val="101"/>
          <w:sz w:val="34"/>
          <w:szCs w:val="34"/>
        </w:rPr>
        <w:lastRenderedPageBreak/>
        <w:t>Pro</w:t>
      </w:r>
      <w:r w:rsidRPr="002F59C9">
        <w:rPr>
          <w:b/>
          <w:color w:val="4D4D4D"/>
          <w:w w:val="101"/>
          <w:sz w:val="34"/>
          <w:szCs w:val="34"/>
        </w:rPr>
        <w:t>jects</w:t>
      </w:r>
    </w:p>
    <w:p w:rsidR="001A1BB9" w:rsidRPr="002F59C9" w:rsidRDefault="001A1BB9">
      <w:pPr>
        <w:spacing w:before="20" w:line="220" w:lineRule="exact"/>
        <w:rPr>
          <w:b/>
          <w:sz w:val="22"/>
          <w:szCs w:val="22"/>
        </w:rPr>
      </w:pPr>
    </w:p>
    <w:p w:rsidR="001A1BB9" w:rsidRPr="002F59C9" w:rsidRDefault="002F59C9">
      <w:pPr>
        <w:ind w:left="1455"/>
        <w:rPr>
          <w:b/>
        </w:rPr>
      </w:pPr>
      <w:r w:rsidRPr="002F59C9">
        <w:rPr>
          <w:b/>
          <w:color w:val="4D4D4D"/>
          <w:w w:val="99"/>
        </w:rPr>
        <w:t>Project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1</w:t>
      </w:r>
      <w:r w:rsidRPr="002F59C9">
        <w:rPr>
          <w:b/>
          <w:color w:val="4D4D4D"/>
        </w:rPr>
        <w:t xml:space="preserve">         </w:t>
      </w:r>
      <w:r w:rsidRPr="002F59C9">
        <w:rPr>
          <w:b/>
          <w:color w:val="4D4D4D"/>
          <w:w w:val="99"/>
        </w:rPr>
        <w:t>Online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car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sharing</w:t>
      </w:r>
    </w:p>
    <w:p w:rsidR="001A1BB9" w:rsidRPr="002F59C9" w:rsidRDefault="001A1BB9">
      <w:pPr>
        <w:spacing w:before="6" w:line="140" w:lineRule="exact"/>
        <w:rPr>
          <w:b/>
          <w:sz w:val="14"/>
          <w:szCs w:val="14"/>
        </w:rPr>
      </w:pPr>
    </w:p>
    <w:p w:rsidR="001A1BB9" w:rsidRPr="002F59C9" w:rsidRDefault="002F59C9">
      <w:pPr>
        <w:ind w:left="1487"/>
        <w:rPr>
          <w:b/>
        </w:rPr>
      </w:pPr>
      <w:r w:rsidRPr="002F59C9">
        <w:rPr>
          <w:b/>
          <w:color w:val="4D4D4D"/>
          <w:w w:val="99"/>
        </w:rPr>
        <w:t>Organization</w:t>
      </w:r>
      <w:r w:rsidRPr="002F59C9">
        <w:rPr>
          <w:b/>
          <w:color w:val="4D4D4D"/>
        </w:rPr>
        <w:t xml:space="preserve">   </w:t>
      </w:r>
      <w:r>
        <w:rPr>
          <w:b/>
          <w:color w:val="4D4D4D"/>
          <w:w w:val="99"/>
        </w:rPr>
        <w:t>ABC Institute</w:t>
      </w:r>
    </w:p>
    <w:p w:rsidR="001A1BB9" w:rsidRPr="002F59C9" w:rsidRDefault="001A1BB9">
      <w:pPr>
        <w:spacing w:before="8" w:line="240" w:lineRule="exact"/>
        <w:rPr>
          <w:b/>
          <w:sz w:val="24"/>
          <w:szCs w:val="24"/>
        </w:rPr>
      </w:pPr>
    </w:p>
    <w:p w:rsidR="001A1BB9" w:rsidRPr="002F59C9" w:rsidRDefault="002F59C9">
      <w:pPr>
        <w:spacing w:line="249" w:lineRule="auto"/>
        <w:ind w:left="2729" w:right="80"/>
        <w:rPr>
          <w:b/>
        </w:rPr>
      </w:pPr>
      <w:r w:rsidRPr="002F59C9">
        <w:rPr>
          <w:b/>
          <w:color w:val="4D4D4D"/>
          <w:w w:val="99"/>
        </w:rPr>
        <w:t>Aim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this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project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was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to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create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web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application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using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which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people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can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 xml:space="preserve">share </w:t>
      </w:r>
      <w:r w:rsidR="00903E22" w:rsidRPr="002F59C9">
        <w:rPr>
          <w:b/>
          <w:color w:val="4D4D4D"/>
          <w:w w:val="99"/>
        </w:rPr>
        <w:t>their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car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which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are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traveling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same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route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with</w:t>
      </w:r>
      <w:r w:rsidR="00903E22" w:rsidRPr="002F59C9">
        <w:rPr>
          <w:b/>
          <w:color w:val="4D4D4D"/>
        </w:rPr>
        <w:t>.</w:t>
      </w:r>
    </w:p>
    <w:p w:rsidR="001A1BB9" w:rsidRPr="002F59C9" w:rsidRDefault="001A1BB9">
      <w:pPr>
        <w:spacing w:before="7" w:line="120" w:lineRule="exact"/>
        <w:rPr>
          <w:b/>
          <w:sz w:val="13"/>
          <w:szCs w:val="13"/>
        </w:rPr>
      </w:pPr>
    </w:p>
    <w:p w:rsidR="001A1BB9" w:rsidRPr="002F59C9" w:rsidRDefault="002F59C9">
      <w:pPr>
        <w:ind w:left="1455"/>
        <w:rPr>
          <w:b/>
        </w:rPr>
      </w:pPr>
      <w:r w:rsidRPr="002F59C9">
        <w:rPr>
          <w:b/>
          <w:color w:val="4D4D4D"/>
          <w:w w:val="99"/>
        </w:rPr>
        <w:t>Project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2</w:t>
      </w:r>
      <w:r w:rsidRPr="002F59C9">
        <w:rPr>
          <w:b/>
          <w:color w:val="4D4D4D"/>
        </w:rPr>
        <w:t xml:space="preserve">         </w:t>
      </w:r>
      <w:r w:rsidRPr="002F59C9">
        <w:rPr>
          <w:b/>
          <w:color w:val="4D4D4D"/>
          <w:w w:val="99"/>
        </w:rPr>
        <w:t>IOT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based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car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parking</w:t>
      </w:r>
    </w:p>
    <w:p w:rsidR="001A1BB9" w:rsidRPr="002F59C9" w:rsidRDefault="001A1BB9">
      <w:pPr>
        <w:spacing w:before="6" w:line="140" w:lineRule="exact"/>
        <w:rPr>
          <w:b/>
          <w:sz w:val="14"/>
          <w:szCs w:val="14"/>
        </w:rPr>
      </w:pPr>
    </w:p>
    <w:p w:rsidR="001A1BB9" w:rsidRPr="002F59C9" w:rsidRDefault="002F59C9" w:rsidP="002F59C9">
      <w:pPr>
        <w:ind w:left="1487"/>
        <w:rPr>
          <w:b/>
          <w:sz w:val="24"/>
          <w:szCs w:val="24"/>
        </w:rPr>
      </w:pPr>
      <w:r w:rsidRPr="002F59C9">
        <w:rPr>
          <w:b/>
          <w:color w:val="4D4D4D"/>
          <w:w w:val="99"/>
        </w:rPr>
        <w:t>Organization</w:t>
      </w:r>
      <w:r w:rsidRPr="002F59C9">
        <w:rPr>
          <w:b/>
          <w:color w:val="4D4D4D"/>
        </w:rPr>
        <w:t xml:space="preserve">   </w:t>
      </w:r>
      <w:r>
        <w:rPr>
          <w:b/>
          <w:color w:val="4D4D4D"/>
          <w:w w:val="99"/>
        </w:rPr>
        <w:t>ABC Institute</w:t>
      </w:r>
    </w:p>
    <w:p w:rsidR="001A1BB9" w:rsidRPr="002F59C9" w:rsidRDefault="002F59C9">
      <w:pPr>
        <w:spacing w:line="249" w:lineRule="auto"/>
        <w:ind w:left="2729" w:right="80"/>
        <w:rPr>
          <w:b/>
        </w:rPr>
      </w:pPr>
      <w:r w:rsidRPr="002F59C9">
        <w:rPr>
          <w:b/>
          <w:color w:val="4D4D4D"/>
          <w:w w:val="99"/>
        </w:rPr>
        <w:t>Aim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this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project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was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to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create</w:t>
      </w:r>
      <w:r w:rsidRPr="002F59C9">
        <w:rPr>
          <w:b/>
          <w:color w:val="4D4D4D"/>
        </w:rPr>
        <w:t xml:space="preserve"> </w:t>
      </w:r>
      <w:proofErr w:type="spellStart"/>
      <w:proofErr w:type="gramStart"/>
      <w:r w:rsidRPr="002F59C9">
        <w:rPr>
          <w:b/>
          <w:color w:val="4D4D4D"/>
          <w:w w:val="99"/>
        </w:rPr>
        <w:t>a</w:t>
      </w:r>
      <w:proofErr w:type="spellEnd"/>
      <w:proofErr w:type="gramEnd"/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automated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parking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system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based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the</w:t>
      </w:r>
      <w:r w:rsidRPr="002F59C9">
        <w:rPr>
          <w:b/>
          <w:color w:val="4D4D4D"/>
        </w:rPr>
        <w:t xml:space="preserve"> </w:t>
      </w:r>
      <w:r w:rsidR="00903E22">
        <w:rPr>
          <w:b/>
          <w:color w:val="4D4D4D"/>
          <w:w w:val="99"/>
        </w:rPr>
        <w:t>availab</w:t>
      </w:r>
      <w:r w:rsidRPr="002F59C9">
        <w:rPr>
          <w:b/>
          <w:color w:val="4D4D4D"/>
          <w:w w:val="99"/>
        </w:rPr>
        <w:t>ility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space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in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parking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lot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for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management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parking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problems</w:t>
      </w:r>
      <w:r w:rsidR="00903E22" w:rsidRPr="002F59C9">
        <w:rPr>
          <w:b/>
          <w:color w:val="4D4D4D"/>
        </w:rPr>
        <w:t>.</w:t>
      </w:r>
    </w:p>
    <w:p w:rsidR="001A1BB9" w:rsidRPr="002F59C9" w:rsidRDefault="001A1BB9">
      <w:pPr>
        <w:spacing w:line="160" w:lineRule="exact"/>
        <w:rPr>
          <w:b/>
          <w:sz w:val="16"/>
          <w:szCs w:val="16"/>
        </w:rPr>
      </w:pP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2F59C9">
      <w:pPr>
        <w:ind w:left="1455"/>
        <w:rPr>
          <w:b/>
          <w:sz w:val="34"/>
          <w:szCs w:val="34"/>
        </w:rPr>
      </w:pPr>
      <w:r w:rsidRPr="002F59C9">
        <w:rPr>
          <w:b/>
          <w:color w:val="4D4D4D"/>
          <w:w w:val="101"/>
          <w:sz w:val="34"/>
          <w:szCs w:val="34"/>
        </w:rPr>
        <w:t>Achievements</w:t>
      </w:r>
    </w:p>
    <w:p w:rsidR="001A1BB9" w:rsidRPr="002F59C9" w:rsidRDefault="001A1BB9">
      <w:pPr>
        <w:spacing w:line="200" w:lineRule="exact"/>
        <w:rPr>
          <w:b/>
        </w:rPr>
      </w:pPr>
    </w:p>
    <w:p w:rsidR="001A1BB9" w:rsidRPr="002F59C9" w:rsidRDefault="001A1BB9">
      <w:pPr>
        <w:spacing w:before="3" w:line="260" w:lineRule="exact"/>
        <w:rPr>
          <w:b/>
          <w:sz w:val="26"/>
          <w:szCs w:val="26"/>
        </w:rPr>
      </w:pPr>
    </w:p>
    <w:p w:rsidR="001A1BB9" w:rsidRPr="002F59C9" w:rsidRDefault="00903E22">
      <w:pPr>
        <w:ind w:left="1789"/>
        <w:rPr>
          <w:b/>
        </w:rPr>
      </w:pPr>
      <w:r w:rsidRPr="002F59C9">
        <w:rPr>
          <w:b/>
          <w:color w:val="4D4D4D"/>
          <w:w w:val="99"/>
        </w:rPr>
        <w:t>•</w:t>
      </w:r>
      <w:r w:rsidRPr="002F59C9">
        <w:rPr>
          <w:b/>
          <w:color w:val="4D4D4D"/>
        </w:rPr>
        <w:t xml:space="preserve"> Best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Research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Based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Learning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Award’16</w:t>
      </w:r>
    </w:p>
    <w:p w:rsidR="001A1BB9" w:rsidRPr="002F59C9" w:rsidRDefault="001A1BB9">
      <w:pPr>
        <w:spacing w:before="9" w:line="120" w:lineRule="exact"/>
        <w:rPr>
          <w:b/>
          <w:sz w:val="12"/>
          <w:szCs w:val="12"/>
        </w:rPr>
      </w:pPr>
    </w:p>
    <w:p w:rsidR="001A1BB9" w:rsidRPr="002F59C9" w:rsidRDefault="00903E22">
      <w:pPr>
        <w:ind w:left="1789"/>
        <w:rPr>
          <w:b/>
        </w:rPr>
      </w:pPr>
      <w:r w:rsidRPr="002F59C9">
        <w:rPr>
          <w:b/>
          <w:color w:val="4D4D4D"/>
          <w:w w:val="99"/>
        </w:rPr>
        <w:t>•</w:t>
      </w:r>
      <w:r w:rsidRPr="002F59C9">
        <w:rPr>
          <w:b/>
          <w:color w:val="4D4D4D"/>
        </w:rPr>
        <w:t xml:space="preserve"> Best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Paper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Award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at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NCSSET’16</w:t>
      </w:r>
    </w:p>
    <w:p w:rsidR="001A1BB9" w:rsidRPr="002F59C9" w:rsidRDefault="001A1BB9">
      <w:pPr>
        <w:spacing w:before="9" w:line="120" w:lineRule="exact"/>
        <w:rPr>
          <w:b/>
          <w:sz w:val="12"/>
          <w:szCs w:val="12"/>
        </w:rPr>
      </w:pPr>
    </w:p>
    <w:p w:rsidR="001A1BB9" w:rsidRPr="002F59C9" w:rsidRDefault="00903E22">
      <w:pPr>
        <w:ind w:left="1789"/>
        <w:rPr>
          <w:b/>
        </w:rPr>
      </w:pPr>
      <w:r w:rsidRPr="002F59C9">
        <w:rPr>
          <w:b/>
          <w:color w:val="4D4D4D"/>
          <w:w w:val="99"/>
        </w:rPr>
        <w:t>•</w:t>
      </w:r>
      <w:r w:rsidRPr="002F59C9">
        <w:rPr>
          <w:b/>
          <w:color w:val="4D4D4D"/>
        </w:rPr>
        <w:t xml:space="preserve"> Worked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as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school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pupil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leader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for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one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year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in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my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+2.</w:t>
      </w:r>
    </w:p>
    <w:p w:rsidR="001A1BB9" w:rsidRPr="002F59C9" w:rsidRDefault="001A1BB9">
      <w:pPr>
        <w:spacing w:before="9" w:line="120" w:lineRule="exact"/>
        <w:rPr>
          <w:b/>
          <w:sz w:val="12"/>
          <w:szCs w:val="12"/>
        </w:rPr>
      </w:pPr>
    </w:p>
    <w:p w:rsidR="001A1BB9" w:rsidRPr="002F59C9" w:rsidRDefault="00903E22">
      <w:pPr>
        <w:ind w:left="1789"/>
        <w:rPr>
          <w:b/>
        </w:rPr>
      </w:pPr>
      <w:r w:rsidRPr="002F59C9">
        <w:rPr>
          <w:b/>
          <w:color w:val="4D4D4D"/>
          <w:w w:val="99"/>
        </w:rPr>
        <w:t>•</w:t>
      </w:r>
      <w:r w:rsidRPr="002F59C9">
        <w:rPr>
          <w:b/>
          <w:color w:val="4D4D4D"/>
        </w:rPr>
        <w:t xml:space="preserve"> Got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ﬁrst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prize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in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Debugging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competition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at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state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level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inter-collegiate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meet.</w:t>
      </w:r>
    </w:p>
    <w:p w:rsidR="001A1BB9" w:rsidRPr="002F59C9" w:rsidRDefault="001A1BB9">
      <w:pPr>
        <w:spacing w:before="9" w:line="120" w:lineRule="exact"/>
        <w:rPr>
          <w:b/>
          <w:sz w:val="12"/>
          <w:szCs w:val="12"/>
        </w:rPr>
      </w:pPr>
    </w:p>
    <w:p w:rsidR="001A1BB9" w:rsidRPr="002F59C9" w:rsidRDefault="00903E22">
      <w:pPr>
        <w:ind w:left="1789"/>
        <w:rPr>
          <w:b/>
        </w:rPr>
      </w:pPr>
      <w:r w:rsidRPr="002F59C9">
        <w:rPr>
          <w:b/>
          <w:color w:val="4D4D4D"/>
          <w:w w:val="99"/>
        </w:rPr>
        <w:t>•</w:t>
      </w:r>
      <w:r w:rsidRPr="002F59C9">
        <w:rPr>
          <w:b/>
          <w:color w:val="4D4D4D"/>
        </w:rPr>
        <w:t xml:space="preserve"> Participated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in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Intercollegiate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Technical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Symposium</w:t>
      </w:r>
      <w:r w:rsidR="002F59C9">
        <w:rPr>
          <w:b/>
          <w:color w:val="4D4D4D"/>
          <w:w w:val="99"/>
        </w:rPr>
        <w:t>.</w:t>
      </w:r>
    </w:p>
    <w:p w:rsidR="001A1BB9" w:rsidRPr="002F59C9" w:rsidRDefault="001A1BB9">
      <w:pPr>
        <w:spacing w:before="9" w:line="120" w:lineRule="exact"/>
        <w:rPr>
          <w:b/>
          <w:sz w:val="12"/>
          <w:szCs w:val="12"/>
        </w:rPr>
      </w:pPr>
    </w:p>
    <w:p w:rsidR="001A1BB9" w:rsidRPr="002F59C9" w:rsidRDefault="00903E22">
      <w:pPr>
        <w:ind w:left="1789"/>
        <w:rPr>
          <w:b/>
        </w:rPr>
      </w:pPr>
      <w:r w:rsidRPr="002F59C9">
        <w:rPr>
          <w:b/>
          <w:color w:val="4D4D4D"/>
          <w:w w:val="99"/>
        </w:rPr>
        <w:t>•</w:t>
      </w:r>
      <w:r w:rsidRPr="002F59C9">
        <w:rPr>
          <w:b/>
          <w:color w:val="4D4D4D"/>
        </w:rPr>
        <w:t xml:space="preserve"> Awarded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1st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Place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in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Academic</w:t>
      </w:r>
      <w:r w:rsidR="002F59C9" w:rsidRPr="002F59C9">
        <w:rPr>
          <w:b/>
          <w:color w:val="4D4D4D"/>
        </w:rPr>
        <w:t xml:space="preserve"> </w:t>
      </w:r>
      <w:r w:rsidR="002F59C9" w:rsidRPr="002F59C9">
        <w:rPr>
          <w:b/>
          <w:color w:val="4D4D4D"/>
          <w:w w:val="99"/>
        </w:rPr>
        <w:t>proﬁciency.</w:t>
      </w:r>
    </w:p>
    <w:p w:rsidR="001A1BB9" w:rsidRPr="002F59C9" w:rsidRDefault="001A1BB9">
      <w:pPr>
        <w:spacing w:before="3" w:line="200" w:lineRule="exact"/>
        <w:rPr>
          <w:b/>
        </w:rPr>
      </w:pPr>
    </w:p>
    <w:p w:rsidR="001A1BB9" w:rsidRPr="002F59C9" w:rsidRDefault="001A1BB9">
      <w:pPr>
        <w:ind w:right="398"/>
        <w:jc w:val="right"/>
        <w:rPr>
          <w:b/>
        </w:rPr>
      </w:pPr>
    </w:p>
    <w:sectPr w:rsidR="001A1BB9" w:rsidRPr="002F59C9">
      <w:pgSz w:w="12240" w:h="15840"/>
      <w:pgMar w:top="460" w:right="4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30E2B"/>
    <w:multiLevelType w:val="multilevel"/>
    <w:tmpl w:val="75468D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B9"/>
    <w:rsid w:val="00066C61"/>
    <w:rsid w:val="001A1BB9"/>
    <w:rsid w:val="002F59C9"/>
    <w:rsid w:val="006E508B"/>
    <w:rsid w:val="00903E22"/>
    <w:rsid w:val="00B6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2CE0F64-F745-4C10-837C-771C589E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pandey</dc:creator>
  <cp:lastModifiedBy>Mrinal Sharma</cp:lastModifiedBy>
  <cp:revision>2</cp:revision>
  <dcterms:created xsi:type="dcterms:W3CDTF">2018-05-01T10:08:00Z</dcterms:created>
  <dcterms:modified xsi:type="dcterms:W3CDTF">2018-05-01T10:08:00Z</dcterms:modified>
</cp:coreProperties>
</file>